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hint="eastAsia"/>
        </w:rPr>
        <w:t>职业养成记</w:t>
      </w:r>
    </w:p>
    <w:p>
      <w:pPr>
        <w:rPr>
          <w:rFonts w:hint="eastAsia"/>
          <w:lang w:val="en-US" w:eastAsia="zh-CN"/>
        </w:rPr>
      </w:pPr>
      <w:r>
        <w:rPr>
          <w:rFonts w:hint="eastAsia"/>
          <w:lang w:eastAsia="zh-CN"/>
        </w:rPr>
        <w:t>概述</w:t>
      </w:r>
      <w:r>
        <w:rPr>
          <w:rFonts w:hint="eastAsia"/>
          <w:lang w:val="en-US" w:eastAsia="zh-CN"/>
        </w:rPr>
        <w:t>：</w:t>
      </w:r>
    </w:p>
    <w:p>
      <w:pPr>
        <w:rPr>
          <w:rFonts w:hint="eastAsia" w:eastAsia="宋体"/>
          <w:lang w:val="en-US" w:eastAsia="zh-CN"/>
        </w:rPr>
      </w:pPr>
      <w:r>
        <w:rPr>
          <w:rFonts w:hint="eastAsia"/>
          <w:lang w:val="en-US" w:eastAsia="zh-CN"/>
        </w:rPr>
        <w:t>本游戏在于尽可能真实的模拟现实中部分职业的工作生活，让玩家体验不同的职业生涯，对不同的职业生涯有个初步的了解，帮助玩家建立一些职业的概念，为还未转职的学生玩家了解各种职业，并尽可能的帮助学生玩家规划自己的职业生涯。</w:t>
      </w:r>
    </w:p>
    <w:p>
      <w:pPr>
        <w:rPr>
          <w:rFonts w:hint="eastAsia"/>
        </w:rPr>
      </w:pPr>
      <w:r>
        <w:rPr>
          <w:rFonts w:hint="eastAsia"/>
        </w:rPr>
        <w:t>1、玩家选择职业：程序员、美工、投资人、建筑设计师、培训机构教师等等职业</w:t>
      </w:r>
    </w:p>
    <w:p>
      <w:pPr>
        <w:rPr>
          <w:rFonts w:hint="eastAsia"/>
        </w:rPr>
      </w:pPr>
      <w:r>
        <w:rPr>
          <w:rFonts w:hint="eastAsia"/>
        </w:rPr>
        <w:t>2、玩家在自身的职业生涯发展，赚钱、升职加薪，结婚生孩子、买房买车、创建公司模拟现实生活，现实生活中无法实现的，可以在游戏中通过努力实现。</w:t>
      </w:r>
    </w:p>
    <w:p>
      <w:pPr>
        <w:rPr>
          <w:rFonts w:hint="eastAsia"/>
        </w:rPr>
      </w:pPr>
      <w:r>
        <w:rPr>
          <w:rFonts w:hint="eastAsia"/>
        </w:rPr>
        <w:t>3、本游戏关键在于美工，不需要有太复杂的动画，可以参考《买房记》。</w:t>
      </w:r>
    </w:p>
    <w:p>
      <w:pPr>
        <w:rPr>
          <w:rFonts w:hint="eastAsia"/>
        </w:rPr>
      </w:pPr>
      <w:r>
        <w:rPr>
          <w:rFonts w:hint="eastAsia"/>
        </w:rPr>
        <w:t>4、游戏背景设计为大学生刚刚毕业，出来参加工作，游</w:t>
      </w:r>
      <w:bookmarkStart w:id="0" w:name="_GoBack"/>
      <w:bookmarkEnd w:id="0"/>
      <w:r>
        <w:rPr>
          <w:rFonts w:hint="eastAsia"/>
        </w:rPr>
        <w:t>戏内的时间比现实时间快2倍。</w:t>
      </w:r>
    </w:p>
    <w:p>
      <w:pPr>
        <w:rPr>
          <w:rFonts w:hint="eastAsia"/>
          <w:lang w:val="en-US" w:eastAsia="zh-CN"/>
        </w:rPr>
      </w:pPr>
      <w:r>
        <w:rPr>
          <w:rFonts w:hint="eastAsia"/>
          <w:lang w:val="en-US" w:eastAsia="zh-CN"/>
        </w:rPr>
        <w:t>5、游戏内的场景以横版为主。</w:t>
      </w:r>
    </w:p>
    <w:p>
      <w:pPr>
        <w:rPr>
          <w:rFonts w:hint="eastAsia" w:eastAsia="宋体"/>
          <w:lang w:val="en-US" w:eastAsia="zh-CN"/>
        </w:rPr>
      </w:pPr>
      <w:r>
        <w:rPr>
          <w:rFonts w:hint="eastAsia"/>
          <w:lang w:val="en-US" w:eastAsia="zh-CN"/>
        </w:rPr>
        <w:t>玩家属性设置：</w:t>
      </w:r>
    </w:p>
    <w:p>
      <w:pPr>
        <w:numPr>
          <w:ilvl w:val="0"/>
          <w:numId w:val="1"/>
        </w:numPr>
        <w:rPr>
          <w:rFonts w:hint="eastAsia"/>
          <w:lang w:val="en-US" w:eastAsia="zh-CN"/>
        </w:rPr>
      </w:pPr>
      <w:r>
        <w:rPr>
          <w:rFonts w:hint="eastAsia"/>
          <w:lang w:val="en-US" w:eastAsia="zh-CN"/>
        </w:rPr>
        <w:t>生命值（HP）：每个玩家都会有生命值，生命值决定玩家能够工作的时长，吃饭能够恢复玩家的生命值。</w:t>
      </w:r>
    </w:p>
    <w:p>
      <w:pPr>
        <w:numPr>
          <w:ilvl w:val="0"/>
          <w:numId w:val="1"/>
        </w:numPr>
        <w:rPr>
          <w:rFonts w:hint="eastAsia"/>
          <w:lang w:val="en-US" w:eastAsia="zh-CN"/>
        </w:rPr>
      </w:pPr>
      <w:r>
        <w:rPr>
          <w:rFonts w:hint="eastAsia"/>
          <w:lang w:val="en-US" w:eastAsia="zh-CN"/>
        </w:rPr>
        <w:t>体力值（MP）：体力值影响玩家的工作效率。休息能够恢复玩家的体力值。休息分为公司休息和在家中休息，公司休息有喝茶，休息室中休息等方式。在家中休息有睡觉、玩游戏、看电影等方式。不同的休息方式恢复体力值的速度不一样。</w:t>
      </w:r>
    </w:p>
    <w:p>
      <w:pPr>
        <w:numPr>
          <w:ilvl w:val="0"/>
          <w:numId w:val="1"/>
        </w:numPr>
        <w:rPr>
          <w:rFonts w:hint="eastAsia"/>
          <w:lang w:val="en-US" w:eastAsia="zh-CN"/>
        </w:rPr>
      </w:pPr>
      <w:r>
        <w:rPr>
          <w:rFonts w:hint="eastAsia"/>
          <w:lang w:val="en-US" w:eastAsia="zh-CN"/>
        </w:rPr>
        <w:t>等级（LV.）：玩家等级，每一个等级有不同的经验值，达到每个等级所需的经验值，则玩家升级。</w:t>
      </w:r>
    </w:p>
    <w:p>
      <w:pPr>
        <w:numPr>
          <w:ilvl w:val="0"/>
          <w:numId w:val="1"/>
        </w:numPr>
        <w:rPr>
          <w:rFonts w:hint="eastAsia"/>
          <w:lang w:val="en-US" w:eastAsia="zh-CN"/>
        </w:rPr>
      </w:pPr>
      <w:r>
        <w:rPr>
          <w:rFonts w:hint="eastAsia"/>
          <w:lang w:val="en-US" w:eastAsia="zh-CN"/>
        </w:rPr>
        <w:t>经验（Exp）：玩家经验，积累到一定的经验，可升级。</w:t>
      </w:r>
    </w:p>
    <w:p>
      <w:pPr>
        <w:numPr>
          <w:ilvl w:val="0"/>
          <w:numId w:val="1"/>
        </w:numPr>
        <w:rPr>
          <w:rFonts w:hint="eastAsia"/>
          <w:lang w:val="en-US" w:eastAsia="zh-CN"/>
        </w:rPr>
      </w:pPr>
      <w:r>
        <w:rPr>
          <w:rFonts w:hint="eastAsia"/>
          <w:lang w:val="en-US" w:eastAsia="zh-CN"/>
        </w:rPr>
        <w:t>存款（$）：玩家通过接收任务，完成每个任务有一定的奖励金额。</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eastAsia="zh-CN"/>
        </w:rPr>
      </w:pPr>
      <w:r>
        <w:rPr>
          <w:rFonts w:hint="eastAsia"/>
          <w:lang w:eastAsia="zh-CN"/>
        </w:rPr>
        <w:t>各个场景设计：</w:t>
      </w:r>
    </w:p>
    <w:p>
      <w:pPr>
        <w:numPr>
          <w:ilvl w:val="0"/>
          <w:numId w:val="2"/>
        </w:numPr>
        <w:rPr>
          <w:rFonts w:hint="eastAsia"/>
          <w:lang w:eastAsia="zh-CN"/>
        </w:rPr>
      </w:pPr>
      <w:r>
        <w:rPr>
          <w:rFonts w:hint="eastAsia"/>
          <w:lang w:eastAsia="zh-CN"/>
        </w:rPr>
        <w:t>人才市场</w:t>
      </w:r>
    </w:p>
    <w:p>
      <w:pPr>
        <w:numPr>
          <w:numId w:val="0"/>
        </w:numPr>
        <w:ind w:firstLine="420" w:firstLineChars="0"/>
        <w:rPr>
          <w:rFonts w:hint="eastAsia" w:eastAsia="宋体"/>
          <w:lang w:eastAsia="zh-CN"/>
        </w:rPr>
      </w:pPr>
      <w:r>
        <w:rPr>
          <w:rFonts w:hint="eastAsia"/>
          <w:lang w:eastAsia="zh-CN"/>
        </w:rPr>
        <w:t>玩家可以在人才市场发布招聘信息找人才，投递简历找工作。</w:t>
      </w:r>
    </w:p>
    <w:p>
      <w:pPr>
        <w:numPr>
          <w:ilvl w:val="0"/>
          <w:numId w:val="2"/>
        </w:numPr>
        <w:rPr>
          <w:rFonts w:hint="eastAsia"/>
          <w:lang w:eastAsia="zh-CN"/>
        </w:rPr>
      </w:pPr>
      <w:r>
        <w:rPr>
          <w:rFonts w:hint="eastAsia"/>
          <w:lang w:eastAsia="zh-CN"/>
        </w:rPr>
        <w:t>商店市场</w:t>
      </w:r>
    </w:p>
    <w:p>
      <w:pPr>
        <w:numPr>
          <w:numId w:val="0"/>
        </w:numPr>
        <w:ind w:firstLine="420" w:firstLineChars="0"/>
        <w:rPr>
          <w:rFonts w:hint="eastAsia" w:eastAsia="宋体"/>
          <w:lang w:eastAsia="zh-CN"/>
        </w:rPr>
      </w:pPr>
      <w:r>
        <w:rPr>
          <w:rFonts w:hint="eastAsia"/>
          <w:lang w:eastAsia="zh-CN"/>
        </w:rPr>
        <w:t>玩家可以在商店市场买日常用品以及卖出一些物品。</w:t>
      </w:r>
    </w:p>
    <w:p>
      <w:pPr>
        <w:numPr>
          <w:ilvl w:val="0"/>
          <w:numId w:val="2"/>
        </w:numPr>
        <w:rPr>
          <w:rFonts w:hint="eastAsia"/>
          <w:lang w:eastAsia="zh-CN"/>
        </w:rPr>
      </w:pPr>
      <w:r>
        <w:rPr>
          <w:rFonts w:hint="eastAsia"/>
          <w:lang w:eastAsia="zh-CN"/>
        </w:rPr>
        <w:t>书城</w:t>
      </w:r>
    </w:p>
    <w:p>
      <w:pPr>
        <w:numPr>
          <w:numId w:val="0"/>
        </w:numPr>
        <w:ind w:firstLine="420" w:firstLineChars="0"/>
        <w:rPr>
          <w:rFonts w:hint="eastAsia" w:eastAsia="宋体"/>
          <w:lang w:eastAsia="zh-CN"/>
        </w:rPr>
      </w:pPr>
      <w:r>
        <w:rPr>
          <w:rFonts w:hint="eastAsia"/>
          <w:lang w:eastAsia="zh-CN"/>
        </w:rPr>
        <w:t>书城中有各种职业的技能书，玩家可以在书城花费一定的游戏币购买本职业相关的技能书，阅读技能书后可以参加考试，通过后获取经验值。如果玩家阅读的不是本职业的相关技能书，则获取的经验极少。</w:t>
      </w:r>
    </w:p>
    <w:p>
      <w:pPr>
        <w:numPr>
          <w:ilvl w:val="0"/>
          <w:numId w:val="2"/>
        </w:numPr>
        <w:rPr>
          <w:rFonts w:hint="eastAsia"/>
          <w:lang w:eastAsia="zh-CN"/>
        </w:rPr>
      </w:pPr>
      <w:r>
        <w:rPr>
          <w:rFonts w:hint="eastAsia"/>
          <w:lang w:eastAsia="zh-CN"/>
        </w:rPr>
        <w:t>公司</w:t>
      </w:r>
    </w:p>
    <w:p>
      <w:pPr>
        <w:numPr>
          <w:numId w:val="0"/>
        </w:numPr>
        <w:ind w:firstLine="420" w:firstLineChars="0"/>
        <w:rPr>
          <w:rFonts w:hint="eastAsia" w:eastAsia="宋体"/>
          <w:lang w:eastAsia="zh-CN"/>
        </w:rPr>
      </w:pPr>
      <w:r>
        <w:rPr>
          <w:rFonts w:hint="eastAsia"/>
          <w:lang w:eastAsia="zh-CN"/>
        </w:rPr>
        <w:t>玩家上班的地方，玩家在积攒了一定的资金后，可以创建公司。</w:t>
      </w:r>
    </w:p>
    <w:p>
      <w:pPr>
        <w:numPr>
          <w:ilvl w:val="0"/>
          <w:numId w:val="2"/>
        </w:numPr>
        <w:rPr>
          <w:rFonts w:hint="eastAsia"/>
          <w:lang w:eastAsia="zh-CN"/>
        </w:rPr>
      </w:pPr>
      <w:r>
        <w:rPr>
          <w:rFonts w:hint="eastAsia"/>
          <w:lang w:val="en-US" w:eastAsia="zh-CN"/>
        </w:rPr>
        <w:t>4S店</w:t>
      </w:r>
    </w:p>
    <w:p>
      <w:pPr>
        <w:numPr>
          <w:numId w:val="0"/>
        </w:numPr>
        <w:ind w:firstLine="420" w:firstLineChars="0"/>
        <w:rPr>
          <w:rFonts w:hint="eastAsia" w:eastAsia="宋体"/>
          <w:lang w:eastAsia="zh-CN"/>
        </w:rPr>
      </w:pPr>
      <w:r>
        <w:rPr>
          <w:rFonts w:hint="eastAsia"/>
          <w:lang w:val="en-US" w:eastAsia="zh-CN"/>
        </w:rPr>
        <w:t>玩家买车的地方，买了车之后可以减少玩家上班来回的时间。</w:t>
      </w:r>
    </w:p>
    <w:p>
      <w:pPr>
        <w:numPr>
          <w:ilvl w:val="0"/>
          <w:numId w:val="2"/>
        </w:numPr>
        <w:rPr>
          <w:rFonts w:hint="eastAsia"/>
          <w:lang w:eastAsia="zh-CN"/>
        </w:rPr>
      </w:pPr>
      <w:r>
        <w:rPr>
          <w:rFonts w:hint="eastAsia"/>
          <w:lang w:eastAsia="zh-CN"/>
        </w:rPr>
        <w:t>租房中心</w:t>
      </w:r>
    </w:p>
    <w:p>
      <w:pPr>
        <w:numPr>
          <w:numId w:val="0"/>
        </w:numPr>
        <w:ind w:firstLine="420" w:firstLineChars="0"/>
        <w:rPr>
          <w:rFonts w:hint="eastAsia" w:eastAsia="宋体"/>
          <w:lang w:eastAsia="zh-CN"/>
        </w:rPr>
      </w:pPr>
      <w:r>
        <w:rPr>
          <w:rFonts w:hint="eastAsia"/>
          <w:lang w:eastAsia="zh-CN"/>
        </w:rPr>
        <w:t>玩家没有买到房子钱，需要租房子，租房子每月需要交费用以及签订合同，如果未能按期交费用，则玩家被迁往流浪汉收留中心。玩家租的房子在工作效率，以及体力恢复等等方面都会比自己的房子来的慢。</w:t>
      </w:r>
    </w:p>
    <w:p>
      <w:pPr>
        <w:numPr>
          <w:ilvl w:val="0"/>
          <w:numId w:val="2"/>
        </w:numPr>
        <w:rPr>
          <w:rFonts w:hint="eastAsia"/>
          <w:lang w:eastAsia="zh-CN"/>
        </w:rPr>
      </w:pPr>
      <w:r>
        <w:rPr>
          <w:rFonts w:hint="eastAsia"/>
          <w:lang w:eastAsia="zh-CN"/>
        </w:rPr>
        <w:t>收留中心</w:t>
      </w:r>
    </w:p>
    <w:p>
      <w:pPr>
        <w:numPr>
          <w:numId w:val="0"/>
        </w:numPr>
        <w:ind w:firstLine="420" w:firstLineChars="0"/>
        <w:rPr>
          <w:rFonts w:hint="eastAsia" w:eastAsia="宋体"/>
          <w:lang w:eastAsia="zh-CN"/>
        </w:rPr>
      </w:pPr>
      <w:r>
        <w:rPr>
          <w:rFonts w:hint="eastAsia"/>
          <w:lang w:eastAsia="zh-CN"/>
        </w:rPr>
        <w:t>玩家在收留中心也需要交付一定的金钱，如果逾期规定时间不交付金钱，则系统将会将玩家关进监狱，玩家如需要重新恢复自由，需要申请保释，保释的资金由玩家后续填上。系统会给玩家分期付款。</w:t>
      </w:r>
    </w:p>
    <w:p>
      <w:pPr>
        <w:numPr>
          <w:ilvl w:val="0"/>
          <w:numId w:val="2"/>
        </w:numPr>
        <w:rPr>
          <w:rFonts w:hint="eastAsia"/>
          <w:lang w:eastAsia="zh-CN"/>
        </w:rPr>
      </w:pPr>
      <w:r>
        <w:rPr>
          <w:rFonts w:hint="eastAsia"/>
          <w:lang w:val="en-US" w:eastAsia="zh-CN"/>
        </w:rPr>
        <w:t>售楼中心</w:t>
      </w:r>
    </w:p>
    <w:p>
      <w:pPr>
        <w:numPr>
          <w:numId w:val="0"/>
        </w:numPr>
        <w:ind w:firstLine="420" w:firstLineChars="0"/>
        <w:rPr>
          <w:rFonts w:hint="eastAsia"/>
          <w:lang w:eastAsia="zh-CN"/>
        </w:rPr>
      </w:pPr>
      <w:r>
        <w:rPr>
          <w:rFonts w:hint="eastAsia"/>
          <w:lang w:val="en-US" w:eastAsia="zh-CN"/>
        </w:rPr>
        <w:t>玩家买房的地方。</w:t>
      </w:r>
    </w:p>
    <w:p>
      <w:pPr>
        <w:numPr>
          <w:ilvl w:val="0"/>
          <w:numId w:val="2"/>
        </w:numPr>
        <w:rPr>
          <w:rFonts w:hint="eastAsia"/>
          <w:lang w:eastAsia="zh-CN"/>
        </w:rPr>
      </w:pPr>
      <w:r>
        <w:rPr>
          <w:rFonts w:hint="eastAsia"/>
          <w:lang w:eastAsia="zh-CN"/>
        </w:rPr>
        <w:t>医院</w:t>
      </w:r>
    </w:p>
    <w:p>
      <w:pPr>
        <w:numPr>
          <w:numId w:val="0"/>
        </w:numPr>
        <w:ind w:firstLine="420" w:firstLineChars="0"/>
        <w:rPr>
          <w:rFonts w:hint="eastAsia" w:eastAsia="宋体"/>
          <w:lang w:eastAsia="zh-CN"/>
        </w:rPr>
      </w:pPr>
      <w:r>
        <w:rPr>
          <w:rFonts w:hint="eastAsia"/>
          <w:lang w:eastAsia="zh-CN"/>
        </w:rPr>
        <w:t>玩家在超时工作时，将导致身体问题，而被送进医院，被送进医院需花费一定的费用完成治疗。医院能加速玩家恢复健康。</w:t>
      </w:r>
    </w:p>
    <w:p>
      <w:pPr>
        <w:numPr>
          <w:ilvl w:val="0"/>
          <w:numId w:val="2"/>
        </w:numPr>
        <w:rPr>
          <w:rFonts w:hint="eastAsia"/>
          <w:lang w:eastAsia="zh-CN"/>
        </w:rPr>
      </w:pPr>
      <w:r>
        <w:rPr>
          <w:rFonts w:hint="eastAsia"/>
          <w:lang w:val="en-US" w:eastAsia="zh-CN"/>
        </w:rPr>
        <w:t>银行</w:t>
      </w:r>
    </w:p>
    <w:p>
      <w:pPr>
        <w:numPr>
          <w:numId w:val="0"/>
        </w:numPr>
        <w:ind w:firstLine="420" w:firstLineChars="0"/>
        <w:rPr>
          <w:rFonts w:hint="eastAsia"/>
          <w:lang w:eastAsia="zh-CN"/>
        </w:rPr>
      </w:pPr>
      <w:r>
        <w:rPr>
          <w:rFonts w:hint="eastAsia"/>
          <w:lang w:val="en-US" w:eastAsia="zh-CN"/>
        </w:rPr>
        <w:t>玩家可以抵押贷款。</w:t>
      </w:r>
    </w:p>
    <w:p>
      <w:pPr>
        <w:numPr>
          <w:ilvl w:val="0"/>
          <w:numId w:val="2"/>
        </w:numPr>
        <w:rPr>
          <w:rFonts w:hint="eastAsia"/>
          <w:lang w:eastAsia="zh-CN"/>
        </w:rPr>
      </w:pPr>
      <w:r>
        <w:rPr>
          <w:rFonts w:hint="eastAsia"/>
          <w:lang w:eastAsia="zh-CN"/>
        </w:rPr>
        <w:t>家</w:t>
      </w:r>
    </w:p>
    <w:p>
      <w:pPr>
        <w:numPr>
          <w:numId w:val="0"/>
        </w:numPr>
        <w:ind w:firstLine="420" w:firstLineChars="0"/>
        <w:rPr>
          <w:rFonts w:hint="eastAsia"/>
          <w:lang w:val="en-US" w:eastAsia="zh-CN"/>
        </w:rPr>
      </w:pPr>
      <w:r>
        <w:rPr>
          <w:rFonts w:hint="eastAsia"/>
          <w:lang w:val="en-US" w:eastAsia="zh-CN"/>
        </w:rPr>
        <w:t>玩家平时休息的场所，家的场景又分为客厅、卧室，目前设计房子的规格不同，价格不同，初级的规格为一室一厅。</w:t>
      </w:r>
    </w:p>
    <w:p>
      <w:pPr>
        <w:numPr>
          <w:ilvl w:val="0"/>
          <w:numId w:val="3"/>
        </w:numPr>
        <w:ind w:firstLine="420" w:firstLineChars="0"/>
        <w:rPr>
          <w:rFonts w:hint="eastAsia"/>
          <w:lang w:val="en-US" w:eastAsia="zh-CN"/>
        </w:rPr>
      </w:pPr>
      <w:r>
        <w:rPr>
          <w:rFonts w:hint="eastAsia"/>
          <w:lang w:val="en-US" w:eastAsia="zh-CN"/>
        </w:rPr>
        <w:t>客厅</w:t>
      </w:r>
    </w:p>
    <w:p>
      <w:pPr>
        <w:numPr>
          <w:ilvl w:val="0"/>
          <w:numId w:val="3"/>
        </w:numPr>
        <w:ind w:firstLine="420" w:firstLineChars="0"/>
        <w:rPr>
          <w:rFonts w:hint="eastAsia"/>
          <w:lang w:val="en-US" w:eastAsia="zh-CN"/>
        </w:rPr>
      </w:pPr>
      <w:r>
        <w:rPr>
          <w:rFonts w:hint="eastAsia"/>
          <w:lang w:val="en-US" w:eastAsia="zh-CN"/>
        </w:rPr>
        <w:t>卧室</w:t>
      </w:r>
    </w:p>
    <w:p>
      <w:pPr>
        <w:rPr>
          <w:rFonts w:hint="eastAsia"/>
        </w:rPr>
      </w:pPr>
      <w:r>
        <w:rPr>
          <w:rFonts w:hint="eastAsia"/>
        </w:rPr>
        <w:t>职业设计：</w:t>
      </w:r>
    </w:p>
    <w:p>
      <w:pPr>
        <w:numPr>
          <w:ilvl w:val="0"/>
          <w:numId w:val="4"/>
        </w:numPr>
        <w:rPr>
          <w:rFonts w:hint="eastAsia"/>
        </w:rPr>
      </w:pPr>
      <w:r>
        <w:rPr>
          <w:rFonts w:hint="eastAsia"/>
        </w:rPr>
        <w:t>程序员</w:t>
      </w:r>
    </w:p>
    <w:p>
      <w:pPr>
        <w:numPr>
          <w:numId w:val="0"/>
        </w:numPr>
        <w:rPr>
          <w:rFonts w:hint="eastAsia" w:eastAsia="宋体"/>
          <w:lang w:val="en-US" w:eastAsia="zh-CN"/>
        </w:rPr>
      </w:pPr>
      <w:r>
        <w:rPr>
          <w:rFonts w:hint="eastAsia"/>
          <w:lang w:val="en-US" w:eastAsia="zh-CN"/>
        </w:rPr>
        <w:t>（一）功能设计</w:t>
      </w:r>
    </w:p>
    <w:p>
      <w:pPr>
        <w:rPr>
          <w:rFonts w:hint="eastAsia"/>
          <w:lang w:eastAsia="zh-CN"/>
        </w:rPr>
      </w:pPr>
      <w:r>
        <w:rPr>
          <w:rFonts w:hint="eastAsia"/>
        </w:rPr>
        <w:t>1、</w:t>
      </w:r>
      <w:r>
        <w:rPr>
          <w:rFonts w:hint="eastAsia"/>
          <w:lang w:eastAsia="zh-CN"/>
        </w:rPr>
        <w:t>背景</w:t>
      </w:r>
    </w:p>
    <w:p>
      <w:pPr>
        <w:ind w:firstLine="420" w:firstLineChars="0"/>
        <w:rPr>
          <w:rFonts w:hint="eastAsia"/>
        </w:rPr>
      </w:pPr>
      <w:r>
        <w:rPr>
          <w:rFonts w:hint="eastAsia"/>
        </w:rPr>
        <w:t>刚刚毕业的大学生，根据专业前去面试，面试成功后入职一家公司。游戏前期可以虚拟几家公司，后期等玩家开公司后，可以到人才市场招聘玩家加入到公司工作。</w:t>
      </w:r>
    </w:p>
    <w:p>
      <w:pPr>
        <w:numPr>
          <w:ilvl w:val="0"/>
          <w:numId w:val="5"/>
        </w:numPr>
        <w:rPr>
          <w:rFonts w:hint="eastAsia"/>
          <w:lang w:val="en-US" w:eastAsia="zh-CN"/>
        </w:rPr>
      </w:pPr>
      <w:r>
        <w:rPr>
          <w:rFonts w:hint="eastAsia"/>
          <w:lang w:val="en-US" w:eastAsia="zh-CN"/>
        </w:rPr>
        <w:t>职业等级</w:t>
      </w:r>
    </w:p>
    <w:p>
      <w:pPr>
        <w:numPr>
          <w:numId w:val="0"/>
        </w:numPr>
        <w:ind w:firstLine="420" w:firstLineChars="0"/>
        <w:rPr>
          <w:rFonts w:hint="eastAsia" w:eastAsia="宋体"/>
          <w:lang w:val="en-US" w:eastAsia="zh-CN"/>
        </w:rPr>
      </w:pPr>
      <w:r>
        <w:rPr>
          <w:rFonts w:hint="eastAsia"/>
          <w:lang w:val="en-US" w:eastAsia="zh-CN"/>
        </w:rPr>
        <w:t>设计该职业的等级，玩家在完成任务后，可进行一定的升级，升级成功后，可作为升职加薪的依据。任务可根据难易程度设置完成后获得的经验。如日常的工作任务，完成后领取经验。</w:t>
      </w:r>
    </w:p>
    <w:p>
      <w:pPr>
        <w:numPr>
          <w:ilvl w:val="0"/>
          <w:numId w:val="5"/>
        </w:numPr>
        <w:rPr>
          <w:rFonts w:hint="eastAsia"/>
        </w:rPr>
      </w:pPr>
      <w:r>
        <w:rPr>
          <w:rFonts w:hint="eastAsia"/>
        </w:rPr>
        <w:t>找工作</w:t>
      </w:r>
    </w:p>
    <w:p>
      <w:pPr>
        <w:ind w:firstLine="420" w:firstLineChars="0"/>
        <w:rPr>
          <w:rFonts w:hint="eastAsia"/>
        </w:rPr>
      </w:pPr>
      <w:r>
        <w:rPr>
          <w:rFonts w:hint="eastAsia"/>
        </w:rPr>
        <w:t>玩家可以在招聘市场上筛选公司和职位，并投递简历，等待公司审核，公司审核通过后给玩家发送面试邀请，玩家于指定时间前往公司</w:t>
      </w:r>
      <w:r>
        <w:rPr>
          <w:rFonts w:hint="eastAsia"/>
          <w:lang w:eastAsia="zh-CN"/>
        </w:rPr>
        <w:t>参加</w:t>
      </w:r>
      <w:r>
        <w:rPr>
          <w:rFonts w:hint="eastAsia"/>
        </w:rPr>
        <w:t>面试。</w:t>
      </w:r>
    </w:p>
    <w:p>
      <w:pPr>
        <w:numPr>
          <w:ilvl w:val="0"/>
          <w:numId w:val="5"/>
        </w:numPr>
        <w:rPr>
          <w:rFonts w:hint="eastAsia"/>
        </w:rPr>
      </w:pPr>
      <w:r>
        <w:rPr>
          <w:rFonts w:hint="eastAsia"/>
        </w:rPr>
        <w:t>面试</w:t>
      </w:r>
    </w:p>
    <w:p>
      <w:pPr>
        <w:ind w:firstLine="420" w:firstLineChars="0"/>
        <w:rPr>
          <w:rFonts w:hint="eastAsia"/>
        </w:rPr>
      </w:pPr>
      <w:r>
        <w:rPr>
          <w:rFonts w:hint="eastAsia"/>
        </w:rPr>
        <w:t>游戏可以模拟玩家面试，界面显示考题，玩家进行答题，答题结束后交卷并通知公司面试官，面试官审核通过后通知玩家面试通过，并发送offer，玩家回复同意后于指定时间入职。系统会根据玩家住址到公司的距离通知玩家上班坐公交车所需的时间，以及上班的时间。</w:t>
      </w:r>
    </w:p>
    <w:p>
      <w:pPr>
        <w:numPr>
          <w:ilvl w:val="0"/>
          <w:numId w:val="5"/>
        </w:numPr>
        <w:rPr>
          <w:rFonts w:hint="eastAsia"/>
        </w:rPr>
      </w:pPr>
      <w:r>
        <w:rPr>
          <w:rFonts w:hint="eastAsia"/>
          <w:lang w:eastAsia="zh-CN"/>
        </w:rPr>
        <w:t>入职</w:t>
      </w:r>
    </w:p>
    <w:p>
      <w:pPr>
        <w:ind w:firstLine="420" w:firstLineChars="0"/>
        <w:rPr>
          <w:rFonts w:hint="eastAsia"/>
        </w:rPr>
      </w:pPr>
      <w:r>
        <w:rPr>
          <w:rFonts w:hint="eastAsia"/>
        </w:rPr>
        <w:t>入职第一天，玩家起床上班，洗漱完毕出门坐公交车上班，此处由动画显示，告知玩家正在路上，此时玩家可操作的内容变化为公交车上可以操作的事项。</w:t>
      </w:r>
    </w:p>
    <w:p>
      <w:pPr>
        <w:numPr>
          <w:numId w:val="0"/>
        </w:numPr>
        <w:ind w:firstLine="420" w:firstLineChars="0"/>
        <w:rPr>
          <w:rFonts w:hint="eastAsia"/>
        </w:rPr>
      </w:pPr>
      <w:r>
        <w:rPr>
          <w:rFonts w:hint="eastAsia"/>
        </w:rPr>
        <w:t>公交车到达后，玩家进入公司，如是未入职，则界面显示入职界面，如是已入职，则显示打卡。首次入职显示出公司的规章制度，玩家阅读后点击确认关闭，规章制度可在玩家的界面显示。</w:t>
      </w:r>
    </w:p>
    <w:p>
      <w:pPr>
        <w:numPr>
          <w:ilvl w:val="0"/>
          <w:numId w:val="5"/>
        </w:numPr>
        <w:rPr>
          <w:rFonts w:hint="eastAsia"/>
        </w:rPr>
      </w:pPr>
      <w:r>
        <w:rPr>
          <w:rFonts w:hint="eastAsia"/>
          <w:lang w:eastAsia="zh-CN"/>
        </w:rPr>
        <w:t>工作系统</w:t>
      </w:r>
    </w:p>
    <w:p>
      <w:pPr>
        <w:ind w:firstLine="420" w:firstLineChars="0"/>
        <w:rPr>
          <w:rFonts w:hint="eastAsia"/>
        </w:rPr>
      </w:pPr>
      <w:r>
        <w:rPr>
          <w:rFonts w:hint="eastAsia"/>
        </w:rPr>
        <w:t>玩家入职后开始每天打卡上班工作，上班的主要工作是领取任务，完成任务。</w:t>
      </w:r>
    </w:p>
    <w:p>
      <w:pPr>
        <w:numPr>
          <w:numId w:val="0"/>
        </w:numPr>
        <w:ind w:firstLine="420" w:firstLineChars="0"/>
        <w:rPr>
          <w:rFonts w:hint="eastAsia"/>
          <w:color w:val="FF0000"/>
          <w:lang w:eastAsia="zh-CN"/>
        </w:rPr>
      </w:pPr>
      <w:r>
        <w:rPr>
          <w:rFonts w:hint="eastAsia"/>
          <w:color w:val="FF0000"/>
          <w:lang w:eastAsia="zh-CN"/>
        </w:rPr>
        <w:t>需设计任务。</w:t>
      </w:r>
    </w:p>
    <w:p>
      <w:pPr>
        <w:numPr>
          <w:numId w:val="0"/>
        </w:numPr>
        <w:ind w:firstLine="420" w:firstLineChars="0"/>
        <w:rPr>
          <w:rFonts w:hint="eastAsia" w:eastAsia="宋体"/>
          <w:color w:val="auto"/>
          <w:lang w:val="en-US" w:eastAsia="zh-CN"/>
        </w:rPr>
      </w:pPr>
      <w:r>
        <w:rPr>
          <w:rFonts w:hint="eastAsia"/>
          <w:color w:val="auto"/>
          <w:lang w:eastAsia="zh-CN"/>
        </w:rPr>
        <w:t>玩家可领取的任务是根据玩家的职业等级来分配的，例如：</w:t>
      </w:r>
    </w:p>
    <w:p>
      <w:pPr>
        <w:numPr>
          <w:numId w:val="0"/>
        </w:numPr>
        <w:ind w:firstLine="420" w:firstLineChars="0"/>
        <w:rPr>
          <w:rFonts w:hint="eastAsia"/>
          <w:color w:val="auto"/>
          <w:lang w:eastAsia="zh-CN"/>
        </w:rPr>
      </w:pPr>
      <w:r>
        <w:rPr>
          <w:rFonts w:hint="eastAsia"/>
          <w:color w:val="auto"/>
          <w:lang w:eastAsia="zh-CN"/>
        </w:rPr>
        <w:t>玩家的职业等级为初级开发工程师，则只能领取简单的任务完成。</w:t>
      </w:r>
    </w:p>
    <w:p>
      <w:pPr>
        <w:numPr>
          <w:numId w:val="0"/>
        </w:numPr>
        <w:ind w:firstLine="420" w:firstLineChars="0"/>
        <w:rPr>
          <w:rFonts w:hint="eastAsia"/>
          <w:color w:val="auto"/>
          <w:lang w:eastAsia="zh-CN"/>
        </w:rPr>
      </w:pPr>
      <w:r>
        <w:rPr>
          <w:rFonts w:hint="eastAsia"/>
          <w:color w:val="auto"/>
          <w:lang w:eastAsia="zh-CN"/>
        </w:rPr>
        <w:t>玩家的职业等级为中级开发工程师，则可以领取难度较大的任务完成。</w:t>
      </w:r>
    </w:p>
    <w:p>
      <w:pPr>
        <w:numPr>
          <w:numId w:val="0"/>
        </w:numPr>
        <w:ind w:firstLine="420" w:firstLineChars="0"/>
        <w:rPr>
          <w:rFonts w:hint="eastAsia" w:eastAsia="宋体"/>
          <w:color w:val="auto"/>
          <w:lang w:eastAsia="zh-CN"/>
        </w:rPr>
      </w:pPr>
      <w:r>
        <w:rPr>
          <w:rFonts w:hint="eastAsia"/>
          <w:color w:val="auto"/>
          <w:lang w:eastAsia="zh-CN"/>
        </w:rPr>
        <w:t>玩家的职业等级为高级工程师，则可以领取复杂度较高的子系统完成，并协调和安排其他小组成员完成任务。</w:t>
      </w:r>
    </w:p>
    <w:p>
      <w:pPr>
        <w:numPr>
          <w:numId w:val="0"/>
        </w:numPr>
        <w:ind w:firstLine="420" w:firstLineChars="0"/>
        <w:rPr>
          <w:rFonts w:hint="eastAsia" w:eastAsia="宋体"/>
          <w:color w:val="auto"/>
          <w:lang w:val="en-US" w:eastAsia="zh-CN"/>
        </w:rPr>
      </w:pPr>
      <w:r>
        <w:rPr>
          <w:rFonts w:hint="eastAsia"/>
          <w:color w:val="auto"/>
          <w:lang w:eastAsia="zh-CN"/>
        </w:rPr>
        <w:t>当玩家步入管理层后，则可以单独接收项目开发的任务，并管理一个团队。</w:t>
      </w:r>
    </w:p>
    <w:p>
      <w:pPr>
        <w:numPr>
          <w:ilvl w:val="0"/>
          <w:numId w:val="5"/>
        </w:numPr>
      </w:pPr>
      <w:r>
        <w:rPr>
          <w:rFonts w:hint="eastAsia"/>
          <w:lang w:eastAsia="zh-CN"/>
        </w:rPr>
        <w:t>生产力系统</w:t>
      </w:r>
    </w:p>
    <w:p>
      <w:pPr>
        <w:numPr>
          <w:numId w:val="0"/>
        </w:numPr>
        <w:ind w:firstLine="420" w:firstLineChars="0"/>
        <w:rPr>
          <w:rFonts w:hint="eastAsia" w:eastAsia="宋体"/>
          <w:lang w:val="en-US" w:eastAsia="zh-CN"/>
        </w:rPr>
      </w:pPr>
      <w:r>
        <w:rPr>
          <w:rFonts w:hint="eastAsia"/>
          <w:lang w:eastAsia="zh-CN"/>
        </w:rPr>
        <w:t>玩家通过生产力来表示其完成任务的效率，例如：刚刚参加工作的生产力低下，则完成任务的效率低下，假设一个项目的规模</w:t>
      </w:r>
      <w:r>
        <w:rPr>
          <w:rFonts w:hint="eastAsia"/>
          <w:lang w:val="en-US" w:eastAsia="zh-CN"/>
        </w:rPr>
        <w:t>1000个工时完成，如果玩家的生产力只有1，则需要1000/1=1000个小时完成。玩家的生产力可以通过完成任务，积累经验慢慢的提升。</w:t>
      </w:r>
    </w:p>
    <w:p>
      <w:pPr>
        <w:numPr>
          <w:ilvl w:val="0"/>
          <w:numId w:val="5"/>
        </w:numPr>
      </w:pPr>
      <w:r>
        <w:rPr>
          <w:rFonts w:hint="eastAsia"/>
          <w:lang w:eastAsia="zh-CN"/>
        </w:rPr>
        <w:t>经验系统</w:t>
      </w:r>
    </w:p>
    <w:p>
      <w:pPr>
        <w:numPr>
          <w:numId w:val="0"/>
        </w:numPr>
        <w:ind w:firstLine="420" w:firstLineChars="0"/>
        <w:rPr>
          <w:rFonts w:hint="eastAsia"/>
          <w:lang w:val="en-US" w:eastAsia="zh-CN"/>
        </w:rPr>
      </w:pPr>
      <w:r>
        <w:rPr>
          <w:rFonts w:hint="eastAsia"/>
          <w:lang w:eastAsia="zh-CN"/>
        </w:rPr>
        <w:t>玩家每完成一个任务，可以得到经验，攒够一定的经验，可以升级，玩家升级到一定的级数，可以提升职业等级。提升职业等级需要完成一个职业等级的任务。玩家每升级一级，则生产力响应的提升一点。生产力提升，则生产效率提升，例如，当生产力为原来的两倍时，原本需要两个小时完成的工作，在</w:t>
      </w:r>
      <w:r>
        <w:rPr>
          <w:rFonts w:hint="eastAsia"/>
          <w:lang w:val="en-US" w:eastAsia="zh-CN"/>
        </w:rPr>
        <w:t>1个小时内可以完成。</w:t>
      </w:r>
    </w:p>
    <w:p>
      <w:pPr>
        <w:numPr>
          <w:numId w:val="0"/>
        </w:numPr>
        <w:ind w:firstLine="420" w:firstLineChars="0"/>
        <w:rPr>
          <w:rFonts w:hint="eastAsia" w:eastAsia="宋体"/>
          <w:lang w:val="en-US" w:eastAsia="zh-CN"/>
        </w:rPr>
      </w:pPr>
      <w:r>
        <w:rPr>
          <w:rFonts w:hint="eastAsia"/>
          <w:lang w:val="en-US" w:eastAsia="zh-CN"/>
        </w:rPr>
        <w:t>玩家也可以通过学习新的技术来获取经验，玩家可以在书城花费一定的游戏币购买书籍，通过阅读书籍来获取知识，阅读完成后玩家可以参加一次考核，考核完成后，系统根据玩家的得分计算玩家可获得的经验值。</w:t>
      </w:r>
    </w:p>
    <w:p>
      <w:pPr>
        <w:numPr>
          <w:ilvl w:val="0"/>
          <w:numId w:val="5"/>
        </w:numPr>
      </w:pPr>
      <w:r>
        <w:rPr>
          <w:rFonts w:hint="eastAsia"/>
          <w:lang w:eastAsia="zh-CN"/>
        </w:rPr>
        <w:t>日常生活</w:t>
      </w:r>
    </w:p>
    <w:p>
      <w:pPr>
        <w:numPr>
          <w:numId w:val="0"/>
        </w:numPr>
        <w:ind w:firstLine="420" w:firstLineChars="0"/>
        <w:rPr>
          <w:rFonts w:hint="eastAsia"/>
          <w:lang w:eastAsia="zh-CN"/>
        </w:rPr>
      </w:pPr>
      <w:r>
        <w:rPr>
          <w:rFonts w:hint="eastAsia"/>
          <w:lang w:eastAsia="zh-CN"/>
        </w:rPr>
        <w:t>玩家角色在工作一定的时间后，到达中午时间，则提示玩家吃饭，吃饭可选择吃饭的菜单，并扣除一定的金钱。</w:t>
      </w:r>
    </w:p>
    <w:p>
      <w:pPr>
        <w:numPr>
          <w:numId w:val="0"/>
        </w:numPr>
        <w:ind w:firstLine="420" w:firstLineChars="0"/>
        <w:rPr>
          <w:rFonts w:hint="eastAsia" w:eastAsia="宋体"/>
          <w:lang w:val="en-US" w:eastAsia="zh-CN"/>
        </w:rPr>
      </w:pPr>
      <w:r>
        <w:rPr>
          <w:rFonts w:hint="eastAsia"/>
          <w:lang w:eastAsia="zh-CN"/>
        </w:rPr>
        <w:t>公司有公司的收入来源，系统会根据公司的入职的员工，员工的工资，基本的水电等开销扣除公司的资金，当公司资金为</w:t>
      </w:r>
      <w:r>
        <w:rPr>
          <w:rFonts w:hint="eastAsia"/>
          <w:lang w:val="en-US" w:eastAsia="zh-CN"/>
        </w:rPr>
        <w:t>0时，公司宣布破产。</w:t>
      </w:r>
    </w:p>
    <w:p>
      <w:pPr>
        <w:numPr>
          <w:numId w:val="0"/>
        </w:numPr>
        <w:ind w:firstLine="420" w:firstLineChars="0"/>
        <w:rPr>
          <w:rFonts w:hint="eastAsia" w:eastAsia="宋体"/>
          <w:lang w:val="en-US" w:eastAsia="zh-CN"/>
        </w:rPr>
      </w:pPr>
      <w:r>
        <w:rPr>
          <w:rFonts w:hint="eastAsia"/>
          <w:lang w:eastAsia="zh-CN"/>
        </w:rPr>
        <w:t>玩家的工作效率可直接影响到公司的收入，例如玩家开发的一个项目，上线后公司可以有一定的收入，这是公司的收入来源，如玩家入职一家公司后，一直未接受任务，或者任务完成的效率较慢，则系统会综合分析后，给玩家发放的工资则相应的减少。每个玩家有资格可以向上级领导申请开除某人。上级领导审核后，作出是否开除某人的决定。</w:t>
      </w:r>
    </w:p>
    <w:p>
      <w:pPr>
        <w:numPr>
          <w:ilvl w:val="0"/>
          <w:numId w:val="5"/>
        </w:numPr>
      </w:pPr>
      <w:r>
        <w:rPr>
          <w:rFonts w:hint="eastAsia"/>
          <w:lang w:eastAsia="zh-CN"/>
        </w:rPr>
        <w:t>加班系统</w:t>
      </w:r>
    </w:p>
    <w:p>
      <w:pPr>
        <w:numPr>
          <w:numId w:val="0"/>
        </w:numPr>
        <w:ind w:firstLine="420" w:firstLineChars="0"/>
      </w:pPr>
      <w:r>
        <w:rPr>
          <w:rFonts w:hint="eastAsia"/>
          <w:lang w:eastAsia="zh-CN"/>
        </w:rPr>
        <w:t>玩家可以参与加班，但加班有规定，玩家不能够无限制的加班，因为第二天还需要参加工作，如果玩家前一天加班太长时间，则第二天的工作效率相应的降低。如通宵加班，则提醒玩家第二天需要请假，加班时间超过上班时间，则生命值开始下降，</w:t>
      </w:r>
      <w:r>
        <w:rPr>
          <w:rFonts w:hint="eastAsia"/>
          <w:lang w:val="en-US" w:eastAsia="zh-CN"/>
        </w:rPr>
        <w:t>12点以后值开始下降加速。玩家的生命值只能支持玩家不眠不休加班3天，超过3天则玩家身体健康出现问题，将会被送到医院进行救治，超过7天则</w:t>
      </w:r>
      <w:commentRangeStart w:id="0"/>
      <w:r>
        <w:rPr>
          <w:rFonts w:hint="eastAsia"/>
          <w:lang w:val="en-US" w:eastAsia="zh-CN"/>
        </w:rPr>
        <w:t>死亡</w:t>
      </w:r>
      <w:commentRangeEnd w:id="0"/>
      <w:r>
        <w:commentReference w:id="0"/>
      </w:r>
      <w:r>
        <w:rPr>
          <w:rFonts w:hint="eastAsia"/>
          <w:lang w:val="en-US" w:eastAsia="zh-CN"/>
        </w:rPr>
        <w:t>。玩家可以通过睡觉休息来恢复生命值。</w:t>
      </w:r>
    </w:p>
    <w:p>
      <w:pPr>
        <w:numPr>
          <w:ilvl w:val="0"/>
          <w:numId w:val="5"/>
        </w:numPr>
      </w:pPr>
      <w:r>
        <w:rPr>
          <w:rFonts w:hint="eastAsia"/>
          <w:lang w:eastAsia="zh-CN"/>
        </w:rPr>
        <w:t>项目系统</w:t>
      </w:r>
    </w:p>
    <w:p>
      <w:pPr>
        <w:numPr>
          <w:numId w:val="0"/>
        </w:numPr>
        <w:ind w:firstLine="420" w:firstLineChars="0"/>
        <w:rPr>
          <w:rFonts w:hint="eastAsia" w:eastAsia="宋体"/>
          <w:lang w:val="en-US" w:eastAsia="zh-CN"/>
        </w:rPr>
      </w:pPr>
      <w:r>
        <w:rPr>
          <w:rFonts w:hint="eastAsia"/>
          <w:lang w:eastAsia="zh-CN"/>
        </w:rPr>
        <w:t>公司会不定期发布一些项目，每个项目都有一定的工期，在工期内完成，则项目开发成功，如超出工期</w:t>
      </w:r>
      <w:r>
        <w:rPr>
          <w:rFonts w:hint="eastAsia"/>
          <w:lang w:val="en-US" w:eastAsia="zh-CN"/>
        </w:rPr>
        <w:t>30%，则项目失败。完成的项目上市后，根据市场的需求，公司可以获得一定的利润。如果是系统的公司，则会模拟出一些项目出来。如果是玩家自己创建的公司，则需要到市场上竞争项目，市场会不定期发布一些项目出来，由公司进行竞争获得，公司获得项目后，可以将项目分配给公司员工完成，完成后，市场验收，上线后，则公司开始盈利。</w:t>
      </w:r>
    </w:p>
    <w:p>
      <w:pPr>
        <w:numPr>
          <w:ilvl w:val="0"/>
          <w:numId w:val="5"/>
        </w:numPr>
      </w:pPr>
      <w:r>
        <w:rPr>
          <w:rFonts w:hint="eastAsia"/>
          <w:lang w:eastAsia="zh-CN"/>
        </w:rPr>
        <w:t>工资系统</w:t>
      </w:r>
    </w:p>
    <w:p>
      <w:pPr>
        <w:numPr>
          <w:numId w:val="0"/>
        </w:numPr>
        <w:ind w:firstLine="420" w:firstLineChars="0"/>
        <w:rPr>
          <w:rFonts w:hint="eastAsia" w:eastAsia="宋体"/>
          <w:lang w:val="en-US" w:eastAsia="zh-CN"/>
        </w:rPr>
      </w:pPr>
      <w:r>
        <w:rPr>
          <w:rFonts w:hint="eastAsia"/>
          <w:lang w:eastAsia="zh-CN"/>
        </w:rPr>
        <w:t>玩家每个月都可以领取一定的工资，系统的公司，会根据玩家自身的职业等级，给玩家制定工资，如果是玩家创建的公司，则玩家可以和玩家公司谈工资，员工的工资计算在公司的收入中。</w:t>
      </w:r>
    </w:p>
    <w:p>
      <w:pPr>
        <w:numPr>
          <w:ilvl w:val="0"/>
          <w:numId w:val="5"/>
        </w:numPr>
      </w:pPr>
      <w:r>
        <w:rPr>
          <w:rFonts w:hint="eastAsia"/>
          <w:lang w:eastAsia="zh-CN"/>
        </w:rPr>
        <w:t>睡眠系统</w:t>
      </w:r>
    </w:p>
    <w:p>
      <w:pPr>
        <w:numPr>
          <w:numId w:val="0"/>
        </w:numPr>
        <w:ind w:firstLine="420" w:firstLineChars="0"/>
        <w:rPr>
          <w:rFonts w:hint="eastAsia"/>
          <w:lang w:eastAsia="zh-CN"/>
        </w:rPr>
      </w:pPr>
      <w:r>
        <w:rPr>
          <w:rFonts w:hint="eastAsia"/>
          <w:lang w:eastAsia="zh-CN"/>
        </w:rPr>
        <w:t>玩家可以通过睡眠恢复体力，恢复健康，但睡眠恢复的体力没有在医院治疗恢复的体力来的快。如果玩家不睡眠，则体力下降，体力下降到一定的值后，将会被强制送到医院。医院将会花费玩家的资金进行治疗。如果玩家没有资金，医院将以最低的保障，来维持玩家的生命值。</w:t>
      </w:r>
    </w:p>
    <w:p>
      <w:pPr>
        <w:numPr>
          <w:ilvl w:val="0"/>
          <w:numId w:val="5"/>
        </w:numPr>
        <w:rPr>
          <w:rFonts w:hint="eastAsia" w:eastAsia="宋体"/>
          <w:lang w:eastAsia="zh-CN"/>
        </w:rPr>
      </w:pPr>
      <w:r>
        <w:rPr>
          <w:rFonts w:hint="eastAsia"/>
          <w:lang w:eastAsia="zh-CN"/>
        </w:rPr>
        <w:t>旅游系统</w:t>
      </w:r>
    </w:p>
    <w:p>
      <w:pPr>
        <w:numPr>
          <w:numId w:val="0"/>
        </w:numPr>
        <w:ind w:firstLine="420" w:firstLineChars="0"/>
        <w:rPr>
          <w:rFonts w:hint="eastAsia" w:eastAsia="宋体"/>
          <w:lang w:eastAsia="zh-CN"/>
        </w:rPr>
      </w:pPr>
      <w:r>
        <w:rPr>
          <w:rFonts w:hint="eastAsia"/>
          <w:lang w:eastAsia="zh-CN"/>
        </w:rPr>
        <w:t>玩家在有足够的经济实力后，可以选择出去旅游，每个地点花费的费用都不一样，玩家可视经济实力选择。每个地方都有两种出行方式，一种是飞机，一种是动车，选择不同的出行方式，则话费也不一样，且花费的时间也不一样。住宿也可以选择不同的方式。旅游的过程中，玩家可能随机的认识一些人，或碰到一些事，可能会接到一些任务，获得一些金额，也可能被骗一些钱。</w:t>
      </w:r>
    </w:p>
    <w:p>
      <w:pPr>
        <w:numPr>
          <w:numId w:val="0"/>
        </w:numPr>
        <w:ind w:firstLine="420" w:firstLineChars="0"/>
        <w:rPr>
          <w:rFonts w:hint="eastAsia"/>
          <w:lang w:eastAsia="zh-CN"/>
        </w:rPr>
      </w:pPr>
      <w:r>
        <w:rPr>
          <w:rFonts w:hint="eastAsia"/>
          <w:lang w:eastAsia="zh-CN"/>
        </w:rPr>
        <w:t>玩家点击选择旅游后，则玩家角色开始收拾衣物，收拾完成后出门，开始进入公共交通工具的搭乘。</w:t>
      </w:r>
    </w:p>
    <w:p>
      <w:pPr>
        <w:widowControl w:val="0"/>
        <w:numPr>
          <w:ilvl w:val="0"/>
          <w:numId w:val="6"/>
        </w:numPr>
        <w:jc w:val="both"/>
        <w:rPr>
          <w:rFonts w:hint="eastAsia" w:eastAsia="宋体"/>
          <w:lang w:eastAsia="zh-CN"/>
        </w:rPr>
      </w:pPr>
      <w:r>
        <w:rPr>
          <w:rFonts w:hint="eastAsia"/>
          <w:lang w:eastAsia="zh-CN"/>
        </w:rPr>
        <w:t>场景设计</w:t>
      </w:r>
    </w:p>
    <w:p>
      <w:pPr>
        <w:widowControl w:val="0"/>
        <w:numPr>
          <w:ilvl w:val="0"/>
          <w:numId w:val="7"/>
        </w:numPr>
        <w:ind w:firstLine="420" w:firstLineChars="0"/>
        <w:jc w:val="both"/>
        <w:rPr>
          <w:rFonts w:hint="eastAsia" w:eastAsia="宋体"/>
          <w:lang w:val="en-US" w:eastAsia="zh-CN"/>
        </w:rPr>
      </w:pPr>
      <w:r>
        <w:rPr>
          <w:rFonts w:hint="eastAsia"/>
          <w:lang w:val="en-US" w:eastAsia="zh-CN"/>
        </w:rPr>
        <w:t>家主场景</w:t>
      </w:r>
    </w:p>
    <w:p>
      <w:pPr>
        <w:widowControl w:val="0"/>
        <w:numPr>
          <w:numId w:val="0"/>
        </w:numPr>
        <w:ind w:left="420" w:leftChars="0" w:firstLine="420" w:firstLineChars="0"/>
        <w:jc w:val="both"/>
        <w:rPr>
          <w:rFonts w:hint="eastAsia"/>
          <w:lang w:val="en-US" w:eastAsia="zh-CN"/>
        </w:rPr>
      </w:pPr>
      <w:r>
        <w:rPr>
          <w:rFonts w:hint="eastAsia"/>
          <w:lang w:val="en-US" w:eastAsia="zh-CN"/>
        </w:rPr>
        <w:t>玩家角色进入房间后，首先出现在门前面，正面站立，玩家可以操控虚拟摇杆，控制玩家左右走动。玩家可以看到他视角范围内的物体，可以点击物体，做相应的动作。</w:t>
      </w:r>
    </w:p>
    <w:p>
      <w:pPr>
        <w:widowControl w:val="0"/>
        <w:numPr>
          <w:numId w:val="0"/>
        </w:numPr>
        <w:ind w:left="420" w:leftChars="0" w:firstLine="420" w:firstLineChars="0"/>
        <w:jc w:val="both"/>
        <w:rPr>
          <w:rFonts w:hint="eastAsia"/>
          <w:lang w:val="en-US" w:eastAsia="zh-CN"/>
        </w:rPr>
      </w:pPr>
      <w:r>
        <w:rPr>
          <w:rFonts w:hint="eastAsia"/>
          <w:lang w:val="en-US" w:eastAsia="zh-CN"/>
        </w:rPr>
        <w:t>家的场景中主要有以下几个主物件：</w:t>
      </w:r>
    </w:p>
    <w:p>
      <w:pPr>
        <w:widowControl w:val="0"/>
        <w:numPr>
          <w:ilvl w:val="0"/>
          <w:numId w:val="8"/>
        </w:numPr>
        <w:ind w:left="420" w:leftChars="0" w:firstLine="420" w:firstLineChars="0"/>
        <w:jc w:val="both"/>
        <w:rPr>
          <w:rFonts w:hint="eastAsia"/>
          <w:lang w:val="en-US" w:eastAsia="zh-CN"/>
        </w:rPr>
      </w:pPr>
      <w:r>
        <w:rPr>
          <w:rFonts w:hint="eastAsia"/>
          <w:lang w:val="en-US" w:eastAsia="zh-CN"/>
        </w:rPr>
        <w:t>电脑桌</w:t>
      </w:r>
    </w:p>
    <w:p>
      <w:pPr>
        <w:widowControl w:val="0"/>
        <w:numPr>
          <w:numId w:val="0"/>
        </w:numPr>
        <w:ind w:left="840" w:leftChars="0" w:firstLine="420" w:firstLineChars="0"/>
        <w:jc w:val="both"/>
        <w:rPr>
          <w:rFonts w:hint="eastAsia"/>
          <w:lang w:val="en-US" w:eastAsia="zh-CN"/>
        </w:rPr>
      </w:pPr>
      <w:r>
        <w:rPr>
          <w:rFonts w:hint="eastAsia"/>
          <w:lang w:val="en-US" w:eastAsia="zh-CN"/>
        </w:rPr>
        <w:t>玩家角色走到可以见到电脑桌的位置时，可以点击电脑桌，此时界面弹出一个弹框，该弹框中有以下几个按钮：</w:t>
      </w:r>
    </w:p>
    <w:p>
      <w:pPr>
        <w:widowControl w:val="0"/>
        <w:numPr>
          <w:numId w:val="0"/>
        </w:numPr>
        <w:ind w:left="840" w:leftChars="0" w:firstLine="420" w:firstLineChars="0"/>
        <w:jc w:val="both"/>
        <w:rPr>
          <w:rFonts w:hint="eastAsia"/>
          <w:lang w:val="en-US" w:eastAsia="zh-CN"/>
        </w:rPr>
      </w:pPr>
      <w:r>
        <w:rPr>
          <w:rFonts w:hint="eastAsia"/>
          <w:lang w:val="en-US" w:eastAsia="zh-CN"/>
        </w:rPr>
        <w:t>工作按钮：玩家点击工作按钮，玩家角色开始走到电脑桌旁后，场景切换到在家中的工作场景。</w:t>
      </w:r>
    </w:p>
    <w:p>
      <w:pPr>
        <w:widowControl w:val="0"/>
        <w:numPr>
          <w:numId w:val="0"/>
        </w:numPr>
        <w:ind w:left="840" w:leftChars="0" w:firstLine="420" w:firstLineChars="0"/>
        <w:jc w:val="both"/>
        <w:rPr>
          <w:rFonts w:hint="eastAsia" w:eastAsia="宋体"/>
          <w:lang w:val="en-US" w:eastAsia="zh-CN"/>
        </w:rPr>
      </w:pPr>
      <w:r>
        <w:rPr>
          <w:rFonts w:hint="eastAsia"/>
          <w:lang w:val="en-US" w:eastAsia="zh-CN"/>
        </w:rPr>
        <w:t>数值设置：</w:t>
      </w:r>
    </w:p>
    <w:p>
      <w:pPr>
        <w:widowControl w:val="0"/>
        <w:numPr>
          <w:ilvl w:val="0"/>
          <w:numId w:val="8"/>
        </w:numPr>
        <w:ind w:left="420" w:leftChars="0" w:firstLine="420" w:firstLineChars="0"/>
        <w:jc w:val="both"/>
        <w:rPr>
          <w:rFonts w:hint="eastAsia"/>
          <w:lang w:val="en-US" w:eastAsia="zh-CN"/>
        </w:rPr>
      </w:pPr>
      <w:r>
        <w:rPr>
          <w:rFonts w:hint="eastAsia"/>
          <w:lang w:val="en-US" w:eastAsia="zh-CN"/>
        </w:rPr>
        <w:t>床</w:t>
      </w:r>
    </w:p>
    <w:p>
      <w:pPr>
        <w:widowControl w:val="0"/>
        <w:numPr>
          <w:ilvl w:val="0"/>
          <w:numId w:val="8"/>
        </w:numPr>
        <w:ind w:left="420" w:leftChars="0" w:firstLine="420" w:firstLineChars="0"/>
        <w:jc w:val="both"/>
        <w:rPr>
          <w:rFonts w:hint="eastAsia"/>
          <w:lang w:val="en-US" w:eastAsia="zh-CN"/>
        </w:rPr>
      </w:pPr>
      <w:r>
        <w:rPr>
          <w:rFonts w:hint="eastAsia"/>
          <w:lang w:val="en-US" w:eastAsia="zh-CN"/>
        </w:rPr>
        <w:t>餐桌</w:t>
      </w:r>
    </w:p>
    <w:p>
      <w:pPr>
        <w:widowControl w:val="0"/>
        <w:numPr>
          <w:ilvl w:val="0"/>
          <w:numId w:val="8"/>
        </w:numPr>
        <w:ind w:left="420" w:leftChars="0" w:firstLine="420" w:firstLineChars="0"/>
        <w:jc w:val="both"/>
        <w:rPr>
          <w:rFonts w:hint="eastAsia"/>
          <w:lang w:val="en-US" w:eastAsia="zh-CN"/>
        </w:rPr>
      </w:pPr>
    </w:p>
    <w:p>
      <w:pPr>
        <w:widowControl w:val="0"/>
        <w:numPr>
          <w:ilvl w:val="0"/>
          <w:numId w:val="7"/>
        </w:numPr>
        <w:ind w:firstLine="420" w:firstLineChars="0"/>
        <w:jc w:val="both"/>
        <w:rPr>
          <w:rFonts w:hint="eastAsia" w:eastAsia="宋体"/>
          <w:lang w:val="en-US" w:eastAsia="zh-CN"/>
        </w:rPr>
      </w:pPr>
      <w:r>
        <w:rPr>
          <w:rFonts w:hint="eastAsia"/>
          <w:lang w:val="en-US" w:eastAsia="zh-CN"/>
        </w:rPr>
        <w:t>家工作主场景</w:t>
      </w:r>
    </w:p>
    <w:p>
      <w:pPr>
        <w:widowControl w:val="0"/>
        <w:numPr>
          <w:numId w:val="0"/>
        </w:numPr>
        <w:ind w:left="420" w:leftChars="0" w:firstLine="420" w:firstLineChars="0"/>
        <w:jc w:val="both"/>
        <w:rPr>
          <w:rFonts w:hint="eastAsia"/>
          <w:lang w:val="en-US" w:eastAsia="zh-CN"/>
        </w:rPr>
      </w:pPr>
      <w:r>
        <w:rPr>
          <w:rFonts w:hint="eastAsia"/>
          <w:lang w:val="en-US" w:eastAsia="zh-CN"/>
        </w:rPr>
        <w:t>玩家点击工作按钮，进入工作模式，玩家坐在电脑前不断的编程，打字写代码。工作的过程中玩家会时不时坐一些动作，例如思考、喝水、写字、玩游戏等动作。动作是随机的，但是每个动作都会有一定的间隔时间。玩家角色坐在电脑前，一开始并不会开始工作，需要玩家选择开始执行哪个任务后，玩家角色才会开始工作。</w:t>
      </w:r>
    </w:p>
    <w:p>
      <w:pPr>
        <w:widowControl w:val="0"/>
        <w:numPr>
          <w:numId w:val="0"/>
        </w:numPr>
        <w:ind w:left="420" w:leftChars="0" w:firstLine="420" w:firstLineChars="0"/>
        <w:jc w:val="both"/>
        <w:rPr>
          <w:rFonts w:hint="eastAsia"/>
          <w:lang w:val="en-US" w:eastAsia="zh-CN"/>
        </w:rPr>
      </w:pPr>
      <w:r>
        <w:rPr>
          <w:rFonts w:hint="eastAsia"/>
          <w:lang w:val="en-US" w:eastAsia="zh-CN"/>
        </w:rPr>
        <w:t>玩家开始工作，他的体力值和生命值会开始慢慢的下降，体力值下降的速度比生命值下降的速度快。当体力值下降到50%时，会提醒玩家去休息。体力值下降到只剩40%时，会影响玩家的工作效率，玩家如果在40%以下的体力值完成任务，则任务的经验值响应的扣除百分点，例如体力剩余35%，则获得的经验值=原经验值*95%，以此类推。</w:t>
      </w:r>
    </w:p>
    <w:p>
      <w:pPr>
        <w:widowControl w:val="0"/>
        <w:numPr>
          <w:numId w:val="0"/>
        </w:numPr>
        <w:ind w:left="420" w:leftChars="0" w:firstLine="420" w:firstLineChars="0"/>
        <w:jc w:val="both"/>
        <w:rPr>
          <w:rFonts w:hint="eastAsia"/>
          <w:lang w:val="en-US" w:eastAsia="zh-CN"/>
        </w:rPr>
      </w:pPr>
      <w:r>
        <w:rPr>
          <w:rFonts w:hint="eastAsia"/>
          <w:lang w:val="en-US" w:eastAsia="zh-CN"/>
        </w:rPr>
        <w:t>当玩家角色的体力值下降到0%时，玩家会晕倒，被强制送到医院，送到医院的治疗费用需要由玩家自己承担。</w:t>
      </w:r>
    </w:p>
    <w:p>
      <w:pPr>
        <w:widowControl w:val="0"/>
        <w:numPr>
          <w:numId w:val="0"/>
        </w:numPr>
        <w:ind w:left="420" w:leftChars="0" w:firstLine="420" w:firstLineChars="0"/>
        <w:jc w:val="both"/>
        <w:rPr>
          <w:rFonts w:hint="eastAsia"/>
          <w:lang w:val="en-US" w:eastAsia="zh-CN"/>
        </w:rPr>
      </w:pPr>
      <w:r>
        <w:rPr>
          <w:rFonts w:hint="eastAsia"/>
          <w:lang w:val="en-US" w:eastAsia="zh-CN"/>
        </w:rPr>
        <w:t>体力下降的速度为1分钟下降1%。生命值的下降速度为2分钟下降1%。</w:t>
      </w:r>
    </w:p>
    <w:p>
      <w:pPr>
        <w:widowControl w:val="0"/>
        <w:numPr>
          <w:numId w:val="0"/>
        </w:numPr>
        <w:ind w:left="420" w:leftChars="0" w:firstLine="420" w:firstLineChars="0"/>
        <w:jc w:val="both"/>
        <w:rPr>
          <w:rFonts w:hint="eastAsia"/>
          <w:lang w:val="en-US" w:eastAsia="zh-CN"/>
        </w:rPr>
      </w:pPr>
      <w:r>
        <w:rPr>
          <w:rFonts w:hint="eastAsia"/>
          <w:lang w:val="en-US" w:eastAsia="zh-CN"/>
        </w:rPr>
        <w:t>当生命值下降到50%时，会提醒玩家进食，当下降到0%时，则会被强制送到医院治疗。</w:t>
      </w:r>
    </w:p>
    <w:p>
      <w:pPr>
        <w:widowControl w:val="0"/>
        <w:numPr>
          <w:numId w:val="0"/>
        </w:numPr>
        <w:ind w:left="420" w:leftChars="0" w:firstLine="420" w:firstLineChars="0"/>
        <w:jc w:val="both"/>
        <w:rPr>
          <w:rFonts w:hint="eastAsia"/>
          <w:lang w:val="en-US" w:eastAsia="zh-CN"/>
        </w:rPr>
      </w:pPr>
      <w:r>
        <w:rPr>
          <w:rFonts w:hint="eastAsia"/>
          <w:lang w:val="en-US" w:eastAsia="zh-CN"/>
        </w:rPr>
        <w:t>体力值为0被送医和生命值为0被送医所需花费的治疗费用不一样，生命值为0被送医所需花费的治疗费是体力值为0被送医的1倍。</w:t>
      </w:r>
    </w:p>
    <w:p>
      <w:pPr>
        <w:widowControl w:val="0"/>
        <w:numPr>
          <w:numId w:val="0"/>
        </w:numPr>
        <w:ind w:left="420" w:leftChars="0" w:firstLine="420" w:firstLineChars="0"/>
        <w:jc w:val="both"/>
        <w:rPr>
          <w:rFonts w:hint="eastAsia" w:eastAsia="宋体"/>
          <w:lang w:val="en-US" w:eastAsia="zh-CN"/>
        </w:rPr>
      </w:pPr>
      <w:r>
        <w:rPr>
          <w:rFonts w:hint="eastAsia"/>
          <w:lang w:val="en-US" w:eastAsia="zh-CN"/>
        </w:rPr>
        <w:t>在工作过程中，可以和玩家进行一些互动，</w:t>
      </w:r>
      <w:commentRangeStart w:id="1"/>
      <w:r>
        <w:rPr>
          <w:rFonts w:hint="eastAsia"/>
          <w:lang w:val="en-US" w:eastAsia="zh-CN"/>
        </w:rPr>
        <w:t>互动的内容</w:t>
      </w:r>
      <w:commentRangeEnd w:id="1"/>
      <w:r>
        <w:commentReference w:id="1"/>
      </w:r>
      <w:r>
        <w:rPr>
          <w:rFonts w:hint="eastAsia"/>
          <w:lang w:val="en-US" w:eastAsia="zh-CN"/>
        </w:rPr>
        <w:t>？</w:t>
      </w:r>
    </w:p>
    <w:p>
      <w:pPr>
        <w:widowControl w:val="0"/>
        <w:numPr>
          <w:ilvl w:val="0"/>
          <w:numId w:val="7"/>
        </w:numPr>
        <w:ind w:firstLine="420" w:firstLineChars="0"/>
        <w:jc w:val="both"/>
        <w:rPr>
          <w:rFonts w:hint="eastAsia" w:eastAsia="宋体"/>
          <w:lang w:val="en-US" w:eastAsia="zh-CN"/>
        </w:rPr>
      </w:pPr>
      <w:r>
        <w:rPr>
          <w:rFonts w:hint="eastAsia"/>
          <w:lang w:val="en-US" w:eastAsia="zh-CN"/>
        </w:rPr>
        <w:t>公司工作主场景</w:t>
      </w:r>
    </w:p>
    <w:p>
      <w:pPr>
        <w:widowControl w:val="0"/>
        <w:numPr>
          <w:ilvl w:val="0"/>
          <w:numId w:val="6"/>
        </w:numPr>
        <w:jc w:val="both"/>
        <w:rPr>
          <w:rFonts w:hint="eastAsia" w:eastAsia="宋体"/>
          <w:lang w:eastAsia="zh-CN"/>
        </w:rPr>
      </w:pPr>
      <w:r>
        <w:rPr>
          <w:rFonts w:hint="eastAsia"/>
          <w:lang w:eastAsia="zh-CN"/>
        </w:rPr>
        <w:t>剧情设计</w:t>
      </w:r>
    </w:p>
    <w:p>
      <w:pPr>
        <w:widowControl w:val="0"/>
        <w:numPr>
          <w:numId w:val="0"/>
        </w:numPr>
        <w:ind w:firstLine="420" w:firstLineChars="0"/>
        <w:jc w:val="both"/>
        <w:rPr>
          <w:rFonts w:hint="eastAsia" w:eastAsia="宋体"/>
          <w:lang w:eastAsia="zh-CN"/>
        </w:rPr>
      </w:pPr>
      <w:r>
        <w:rPr>
          <w:rFonts w:hint="eastAsia"/>
          <w:lang w:eastAsia="zh-CN"/>
        </w:rPr>
        <w:t>游戏需要有一个主剧情，即一个主故事。</w:t>
      </w:r>
    </w:p>
    <w:p>
      <w:pPr>
        <w:widowControl w:val="0"/>
        <w:numPr>
          <w:ilvl w:val="0"/>
          <w:numId w:val="6"/>
        </w:numPr>
        <w:jc w:val="both"/>
        <w:rPr>
          <w:rFonts w:hint="eastAsia" w:eastAsia="宋体"/>
          <w:lang w:eastAsia="zh-CN"/>
        </w:rPr>
      </w:pPr>
    </w:p>
    <w:sectPr>
      <w:pgSz w:w="11906" w:h="16838"/>
      <w:pgMar w:top="1440" w:right="1800" w:bottom="1440" w:left="1800" w:header="851" w:footer="992" w:gutter="0"/>
      <w:cols w:space="720" w:num="1"/>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nusLan" w:date="2018-05-09T08:05:00Z" w:initials="ll">
    <w:p>
      <w:pPr>
        <w:pStyle w:val="2"/>
        <w:rPr>
          <w:rFonts w:hint="eastAsia" w:eastAsia="宋体"/>
          <w:lang w:eastAsia="zh-CN"/>
        </w:rPr>
      </w:pPr>
      <w:r>
        <w:rPr>
          <w:rFonts w:hint="eastAsia"/>
          <w:lang w:eastAsia="zh-CN"/>
        </w:rPr>
        <w:t>需设定死亡后的惩罚</w:t>
      </w:r>
    </w:p>
  </w:comment>
  <w:comment w:id="1" w:author="LinusLan" w:date="2018-06-25T11:30:00Z" w:initials="ll">
    <w:p>
      <w:pPr>
        <w:pStyle w:val="2"/>
        <w:rPr>
          <w:rFonts w:hint="eastAsia" w:eastAsia="宋体"/>
          <w:lang w:eastAsia="zh-CN"/>
        </w:rPr>
      </w:pPr>
      <w:r>
        <w:rPr>
          <w:rFonts w:hint="eastAsia"/>
          <w:lang w:eastAsia="zh-CN"/>
        </w:rPr>
        <w:t>需设计一些和玩家进行互动的内容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singleLevel"/>
    <w:tmpl w:val="0000000A"/>
    <w:lvl w:ilvl="0" w:tentative="1">
      <w:start w:val="1"/>
      <w:numFmt w:val="chineseCounting"/>
      <w:suff w:val="nothing"/>
      <w:lvlText w:val="%1、"/>
      <w:lvlJc w:val="left"/>
    </w:lvl>
  </w:abstractNum>
  <w:abstractNum w:abstractNumId="11">
    <w:nsid w:val="0000000B"/>
    <w:multiLevelType w:val="singleLevel"/>
    <w:tmpl w:val="0000000B"/>
    <w:lvl w:ilvl="0" w:tentative="1">
      <w:start w:val="2"/>
      <w:numFmt w:val="decimal"/>
      <w:suff w:val="nothing"/>
      <w:lvlText w:val="%1、"/>
      <w:lvlJc w:val="left"/>
    </w:lvl>
  </w:abstractNum>
  <w:abstractNum w:abstractNumId="12">
    <w:nsid w:val="0000000C"/>
    <w:multiLevelType w:val="singleLevel"/>
    <w:tmpl w:val="0000000C"/>
    <w:lvl w:ilvl="0" w:tentative="1">
      <w:start w:val="1"/>
      <w:numFmt w:val="decimal"/>
      <w:suff w:val="nothing"/>
      <w:lvlText w:val="%1、"/>
      <w:lvlJc w:val="left"/>
    </w:lvl>
  </w:abstractNum>
  <w:abstractNum w:abstractNumId="13">
    <w:nsid w:val="0000000D"/>
    <w:multiLevelType w:val="singleLevel"/>
    <w:tmpl w:val="0000000D"/>
    <w:lvl w:ilvl="0" w:tentative="1">
      <w:start w:val="2"/>
      <w:numFmt w:val="chineseCounting"/>
      <w:suff w:val="nothing"/>
      <w:lvlText w:val="（%1）"/>
      <w:lvlJc w:val="left"/>
    </w:lvl>
  </w:abstractNum>
  <w:abstractNum w:abstractNumId="14">
    <w:nsid w:val="0000000E"/>
    <w:multiLevelType w:val="singleLevel"/>
    <w:tmpl w:val="0000000E"/>
    <w:lvl w:ilvl="0" w:tentative="1">
      <w:start w:val="1"/>
      <w:numFmt w:val="chineseCounting"/>
      <w:suff w:val="nothing"/>
      <w:lvlText w:val="%1、"/>
      <w:lvlJc w:val="left"/>
    </w:lvl>
  </w:abstractNum>
  <w:abstractNum w:abstractNumId="15">
    <w:nsid w:val="0000000F"/>
    <w:multiLevelType w:val="singleLevel"/>
    <w:tmpl w:val="0000000F"/>
    <w:lvl w:ilvl="0" w:tentative="1">
      <w:start w:val="1"/>
      <w:numFmt w:val="decimal"/>
      <w:suff w:val="nothing"/>
      <w:lvlText w:val="%1、"/>
      <w:lvlJc w:val="left"/>
    </w:lvl>
  </w:abstractNum>
  <w:abstractNum w:abstractNumId="16">
    <w:nsid w:val="00000010"/>
    <w:multiLevelType w:val="singleLevel"/>
    <w:tmpl w:val="00000010"/>
    <w:lvl w:ilvl="0" w:tentative="1">
      <w:start w:val="1"/>
      <w:numFmt w:val="decimal"/>
      <w:suff w:val="nothing"/>
      <w:lvlText w:val="（%1）"/>
      <w:lvlJc w:val="left"/>
    </w:lvl>
  </w:abstractNum>
  <w:abstractNum w:abstractNumId="17">
    <w:nsid w:val="00000011"/>
    <w:multiLevelType w:val="singleLevel"/>
    <w:tmpl w:val="00000011"/>
    <w:lvl w:ilvl="0" w:tentative="1">
      <w:start w:val="1"/>
      <w:numFmt w:val="decimal"/>
      <w:suff w:val="nothing"/>
      <w:lvlText w:val="%1、"/>
      <w:lvlJc w:val="left"/>
    </w:lvl>
  </w:abstractNum>
  <w:num w:numId="1">
    <w:abstractNumId w:val="17"/>
  </w:num>
  <w:num w:numId="2">
    <w:abstractNumId w:val="10"/>
  </w:num>
  <w:num w:numId="3">
    <w:abstractNumId w:val="12"/>
  </w:num>
  <w:num w:numId="4">
    <w:abstractNumId w:val="14"/>
  </w:num>
  <w:num w:numId="5">
    <w:abstractNumId w:val="11"/>
  </w:num>
  <w:num w:numId="6">
    <w:abstractNumId w:val="13"/>
  </w:num>
  <w:num w:numId="7">
    <w:abstractNumId w:val="15"/>
  </w:num>
  <w:num w:numId="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黑体"/>
      <w:kern w:val="2"/>
      <w:sz w:val="21"/>
      <w:szCs w:val="24"/>
      <w:lang w:val="en-US" w:eastAsia="zh-CN" w:bidi="ar-SA"/>
    </w:rPr>
  </w:style>
  <w:style w:type="character" w:default="1" w:styleId="3">
    <w:name w:val="Default Paragraph Font"/>
  </w:style>
  <w:style w:type="paragraph" w:styleId="2">
    <w:name w:val="annotation text"/>
    <w:basedOn w:val="1"/>
    <w:pPr>
      <w:jc w:val="left"/>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LinusLan</dc:creator>
  <dcterms:modified xsi:type="dcterms:W3CDTF">2018-06-25T14:16:38Z</dcterms:modified>
  <dc:title>LinusLan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